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D31215" w:rsidP="00D31215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EXERCÍCIOS - SI</w:t>
      </w:r>
    </w:p>
    <w:p w:rsidR="00D31215" w:rsidRDefault="00D31215" w:rsidP="00D31215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LETICIA HONORIO PEREIRA</w:t>
      </w:r>
    </w:p>
    <w:p w:rsidR="00D31215" w:rsidRDefault="00D31215" w:rsidP="00D31215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D31215" w:rsidRDefault="00D31215" w:rsidP="00D3121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D31215">
        <w:rPr>
          <w:rFonts w:ascii="Arial" w:hAnsi="Arial" w:cs="Arial"/>
          <w:sz w:val="24"/>
          <w:szCs w:val="24"/>
          <w:lang w:val="pt-BR"/>
        </w:rPr>
        <w:t>A informação permite que nos relacionemos melhor com tudo o que está a nossa volta. Sem informação, ficamos presos a nosso dia a dia e diminuem nossas chances de trocar ideias com as pessoas e com o mundo.</w:t>
      </w:r>
    </w:p>
    <w:p w:rsidR="00D31215" w:rsidRPr="00D31215" w:rsidRDefault="00D31215" w:rsidP="00D31215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ED6415" w:rsidRDefault="00ED6415" w:rsidP="00ED641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</w:t>
      </w:r>
      <w:r w:rsidRPr="00D31215">
        <w:rPr>
          <w:rFonts w:ascii="Arial" w:hAnsi="Arial" w:cs="Arial"/>
          <w:sz w:val="24"/>
          <w:szCs w:val="24"/>
          <w:lang w:val="pt-BR"/>
        </w:rPr>
        <w:t xml:space="preserve">nformação </w:t>
      </w:r>
      <w:r>
        <w:rPr>
          <w:rFonts w:ascii="Arial" w:hAnsi="Arial" w:cs="Arial"/>
          <w:sz w:val="24"/>
          <w:szCs w:val="24"/>
          <w:lang w:val="pt-BR"/>
        </w:rPr>
        <w:t>é um conjunto de dados que, por sua vez, poderá gerar novas informações, consistindo em um ativo valioso para a organização</w:t>
      </w:r>
    </w:p>
    <w:p w:rsidR="00ED6415" w:rsidRPr="00ED6415" w:rsidRDefault="00ED6415" w:rsidP="00ED6415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ED6415" w:rsidRPr="00ED6415" w:rsidRDefault="00ED6415" w:rsidP="00ED6415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ED6415" w:rsidRDefault="00ED6415" w:rsidP="00ED641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Segurança da Informação tem como conceitos: garantir segurança pessoal e corporativa e</w:t>
      </w:r>
      <w:r w:rsidRPr="00ED6415">
        <w:rPr>
          <w:rFonts w:ascii="Arial" w:hAnsi="Arial" w:cs="Arial"/>
          <w:sz w:val="24"/>
          <w:szCs w:val="24"/>
          <w:lang w:val="pt-BR"/>
        </w:rPr>
        <w:t xml:space="preserve"> a proteção de dados de propriedade das organizações contra ameaças diversas.</w:t>
      </w:r>
    </w:p>
    <w:p w:rsidR="00ED6415" w:rsidRPr="00ED6415" w:rsidRDefault="00ED6415" w:rsidP="00ED6415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E81718" w:rsidRDefault="00ED6415" w:rsidP="00E81718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objetivo do departamento é a área de negócios, principalmente os setores que utilizam as tecnologias para o desenvolvimento dos trabalhos.</w:t>
      </w:r>
      <w:r w:rsidR="00E81718">
        <w:rPr>
          <w:rFonts w:ascii="Arial" w:hAnsi="Arial" w:cs="Arial"/>
          <w:sz w:val="24"/>
          <w:szCs w:val="24"/>
          <w:lang w:val="pt-BR"/>
        </w:rPr>
        <w:t xml:space="preserve"> E tem como atividades: Criação, Implementação, Controle e Monitoramento de Políticas.</w:t>
      </w:r>
    </w:p>
    <w:p w:rsidR="00E81718" w:rsidRPr="00E81718" w:rsidRDefault="00E81718" w:rsidP="00E8171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E81718" w:rsidRDefault="00E81718" w:rsidP="00E81718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princípios são:</w:t>
      </w:r>
    </w:p>
    <w:p w:rsidR="00E81718" w:rsidRPr="00E81718" w:rsidRDefault="00E81718" w:rsidP="00E8171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E81718" w:rsidRDefault="00E81718" w:rsidP="00E8171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Confidencialidade: Só pessoas autorizadas podem acessar as informações. Não tem permissão para divulgar uma informação sem prévia autorização.</w:t>
      </w:r>
    </w:p>
    <w:p w:rsidR="00E81718" w:rsidRPr="00E81718" w:rsidRDefault="00E81718" w:rsidP="00E8171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81718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E81718" w:rsidRDefault="00E81718" w:rsidP="00E8171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Disponibilidade: Só á acesso a uma informação no momento desejado. Para isso, o funcionamento da rede e do sistema tem que estar perfeito.</w:t>
      </w:r>
    </w:p>
    <w:p w:rsidR="00E81718" w:rsidRPr="00E81718" w:rsidRDefault="00E81718" w:rsidP="00E8171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E81718" w:rsidRDefault="00E81718" w:rsidP="00E8171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Integridade: Terá a exatidão e completeza das informações não sejam alteradas ou violadas.</w:t>
      </w:r>
    </w:p>
    <w:p w:rsidR="00E81718" w:rsidRPr="00E81718" w:rsidRDefault="00E81718" w:rsidP="00E8171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E81718" w:rsidRDefault="00E81718" w:rsidP="00E8171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Legalidade: a informação foi produzida em conformidade com a lei</w:t>
      </w:r>
    </w:p>
    <w:p w:rsidR="00E81718" w:rsidRPr="00E81718" w:rsidRDefault="00E81718" w:rsidP="00E8171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E81718" w:rsidRDefault="00E81718" w:rsidP="00E8171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Autenticidade: Garante que em um processo de comunicação os remeten</w:t>
      </w:r>
      <w:r w:rsidR="00342388">
        <w:rPr>
          <w:rFonts w:ascii="Arial" w:hAnsi="Arial" w:cs="Arial"/>
          <w:sz w:val="24"/>
          <w:szCs w:val="24"/>
          <w:lang w:val="pt-BR"/>
        </w:rPr>
        <w:t>tes sejam exatamente o que dizem ser e que a mensagem ou informação não será alterada após o envio ou validação.</w:t>
      </w:r>
    </w:p>
    <w:p w:rsidR="00342388" w:rsidRPr="00342388" w:rsidRDefault="00342388" w:rsidP="0034238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342388" w:rsidRDefault="00342388" w:rsidP="00342388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pPr w:leftFromText="141" w:rightFromText="141" w:vertAnchor="text" w:horzAnchor="margin" w:tblpXSpec="right" w:tblpY="36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2388" w:rsidTr="00342388">
        <w:tc>
          <w:tcPr>
            <w:tcW w:w="4148" w:type="dxa"/>
          </w:tcPr>
          <w:p w:rsidR="00342388" w:rsidRDefault="00342388" w:rsidP="00342388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</w:t>
            </w:r>
          </w:p>
        </w:tc>
        <w:tc>
          <w:tcPr>
            <w:tcW w:w="4148" w:type="dxa"/>
          </w:tcPr>
          <w:p w:rsidR="00342388" w:rsidRDefault="00342388" w:rsidP="00342388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</w:t>
            </w:r>
          </w:p>
        </w:tc>
      </w:tr>
      <w:tr w:rsidR="00342388" w:rsidTr="00342388">
        <w:tc>
          <w:tcPr>
            <w:tcW w:w="4148" w:type="dxa"/>
          </w:tcPr>
          <w:p w:rsidR="00342388" w:rsidRDefault="00342388" w:rsidP="00342388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</w:t>
            </w:r>
          </w:p>
        </w:tc>
        <w:tc>
          <w:tcPr>
            <w:tcW w:w="4148" w:type="dxa"/>
          </w:tcPr>
          <w:p w:rsidR="00342388" w:rsidRDefault="00342388" w:rsidP="00342388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</w:t>
            </w:r>
          </w:p>
        </w:tc>
      </w:tr>
      <w:tr w:rsidR="00342388" w:rsidTr="00342388">
        <w:tc>
          <w:tcPr>
            <w:tcW w:w="4148" w:type="dxa"/>
          </w:tcPr>
          <w:p w:rsidR="00342388" w:rsidRDefault="00342388" w:rsidP="00342388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</w:t>
            </w:r>
          </w:p>
        </w:tc>
        <w:tc>
          <w:tcPr>
            <w:tcW w:w="4148" w:type="dxa"/>
          </w:tcPr>
          <w:p w:rsidR="00342388" w:rsidRDefault="00342388" w:rsidP="00342388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</w:t>
            </w:r>
          </w:p>
        </w:tc>
      </w:tr>
      <w:tr w:rsidR="00342388" w:rsidTr="00342388">
        <w:tc>
          <w:tcPr>
            <w:tcW w:w="4148" w:type="dxa"/>
          </w:tcPr>
          <w:p w:rsidR="00342388" w:rsidRDefault="00342388" w:rsidP="00342388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</w:t>
            </w:r>
          </w:p>
        </w:tc>
        <w:tc>
          <w:tcPr>
            <w:tcW w:w="4148" w:type="dxa"/>
          </w:tcPr>
          <w:p w:rsidR="00342388" w:rsidRDefault="00342388" w:rsidP="00342388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</w:t>
            </w:r>
          </w:p>
        </w:tc>
      </w:tr>
    </w:tbl>
    <w:p w:rsidR="00342388" w:rsidRPr="00342388" w:rsidRDefault="00342388" w:rsidP="00342388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pt-BR"/>
        </w:rPr>
      </w:pPr>
      <w:bookmarkStart w:id="0" w:name="_GoBack"/>
      <w:bookmarkEnd w:id="0"/>
    </w:p>
    <w:sectPr w:rsidR="00342388" w:rsidRPr="00342388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FE9" w:rsidRDefault="00F66FE9" w:rsidP="00D766DE">
      <w:r>
        <w:separator/>
      </w:r>
    </w:p>
  </w:endnote>
  <w:endnote w:type="continuationSeparator" w:id="0">
    <w:p w:rsidR="00F66FE9" w:rsidRDefault="00F66FE9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FE9" w:rsidRDefault="00F66FE9" w:rsidP="00D766DE">
      <w:r>
        <w:separator/>
      </w:r>
    </w:p>
  </w:footnote>
  <w:footnote w:type="continuationSeparator" w:id="0">
    <w:p w:rsidR="00F66FE9" w:rsidRDefault="00F66FE9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4B4732"/>
    <w:multiLevelType w:val="hybridMultilevel"/>
    <w:tmpl w:val="1D98AAE6"/>
    <w:lvl w:ilvl="0" w:tplc="B5225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6E65B23"/>
    <w:multiLevelType w:val="hybridMultilevel"/>
    <w:tmpl w:val="2B3E5B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000AC"/>
    <w:multiLevelType w:val="hybridMultilevel"/>
    <w:tmpl w:val="992E2168"/>
    <w:lvl w:ilvl="0" w:tplc="B5225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1"/>
  </w:num>
  <w:num w:numId="22">
    <w:abstractNumId w:val="11"/>
  </w:num>
  <w:num w:numId="23">
    <w:abstractNumId w:val="28"/>
  </w:num>
  <w:num w:numId="24">
    <w:abstractNumId w:val="16"/>
  </w:num>
  <w:num w:numId="25">
    <w:abstractNumId w:val="19"/>
  </w:num>
  <w:num w:numId="26">
    <w:abstractNumId w:val="15"/>
  </w:num>
  <w:num w:numId="27">
    <w:abstractNumId w:val="26"/>
  </w:num>
  <w:num w:numId="28">
    <w:abstractNumId w:val="2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15"/>
    <w:rsid w:val="00215B8F"/>
    <w:rsid w:val="00342388"/>
    <w:rsid w:val="004C55DB"/>
    <w:rsid w:val="004E108E"/>
    <w:rsid w:val="00645252"/>
    <w:rsid w:val="006D3D74"/>
    <w:rsid w:val="0083569A"/>
    <w:rsid w:val="00A9204E"/>
    <w:rsid w:val="00D31215"/>
    <w:rsid w:val="00D72E08"/>
    <w:rsid w:val="00D766DE"/>
    <w:rsid w:val="00E81718"/>
    <w:rsid w:val="00ED3F01"/>
    <w:rsid w:val="00ED6415"/>
    <w:rsid w:val="00F6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75BD7F0-C057-496D-B405-A67BAD31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2023-02-13T14:58:00Z</dcterms:created>
  <dcterms:modified xsi:type="dcterms:W3CDTF">2023-02-13T15:32:00Z</dcterms:modified>
</cp:coreProperties>
</file>